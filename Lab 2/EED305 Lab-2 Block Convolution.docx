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9F" w:rsidRDefault="00D0079F" w:rsidP="00097929">
      <w:pPr>
        <w:rPr>
          <w:rFonts w:ascii="Times New Roman" w:hAnsi="Times New Roman" w:cs="Times New Roman"/>
          <w:b/>
          <w:sz w:val="28"/>
          <w:szCs w:val="28"/>
        </w:rPr>
      </w:pPr>
      <w:r w:rsidRPr="00D0079F">
        <w:rPr>
          <w:rFonts w:ascii="Times New Roman" w:hAnsi="Times New Roman" w:cs="Times New Roman"/>
          <w:b/>
          <w:sz w:val="24"/>
          <w:szCs w:val="24"/>
        </w:rPr>
        <w:t>Lab Instructors: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227F">
        <w:rPr>
          <w:rFonts w:ascii="Times New Roman" w:eastAsiaTheme="majorEastAsia" w:hAnsi="Times New Roman" w:cs="Times New Roman"/>
          <w:b/>
          <w:sz w:val="24"/>
          <w:szCs w:val="24"/>
        </w:rPr>
        <w:t>Prof.</w:t>
      </w:r>
      <w:r w:rsidRPr="00642917">
        <w:rPr>
          <w:rFonts w:ascii="Times New Roman" w:eastAsiaTheme="majorEastAsia" w:hAnsi="Times New Roman" w:cs="Times New Roman"/>
          <w:sz w:val="24"/>
          <w:szCs w:val="24"/>
        </w:rPr>
        <w:t xml:space="preserve"> Vijay Kumar Chakka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&amp; </w:t>
      </w:r>
      <w:r w:rsidRPr="002F227F">
        <w:rPr>
          <w:rFonts w:ascii="Times New Roman" w:eastAsiaTheme="majorEastAsia" w:hAnsi="Times New Roman" w:cs="Times New Roman"/>
          <w:b/>
          <w:sz w:val="24"/>
          <w:szCs w:val="24"/>
        </w:rPr>
        <w:t>Dr.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Ravi Kant Saini</w:t>
      </w:r>
    </w:p>
    <w:p w:rsidR="000F5362" w:rsidRPr="007C1FEC" w:rsidRDefault="008552BF" w:rsidP="00097929">
      <w:pPr>
        <w:pStyle w:val="ListParagraph"/>
        <w:numPr>
          <w:ilvl w:val="0"/>
          <w:numId w:val="20"/>
        </w:numPr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7C1FEC">
        <w:rPr>
          <w:rFonts w:ascii="Times New Roman" w:hAnsi="Times New Roman" w:cs="Times New Roman"/>
          <w:b/>
          <w:sz w:val="28"/>
          <w:szCs w:val="28"/>
        </w:rPr>
        <w:t xml:space="preserve">Linear Convolution </w:t>
      </w:r>
      <w:r w:rsidR="000F5362" w:rsidRPr="007C1FEC">
        <w:rPr>
          <w:rFonts w:ascii="Times New Roman" w:hAnsi="Times New Roman" w:cs="Times New Roman"/>
          <w:b/>
          <w:sz w:val="28"/>
          <w:szCs w:val="28"/>
        </w:rPr>
        <w:t>Class Example</w:t>
      </w:r>
      <w:r w:rsidRPr="007C1F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B29" w:rsidRPr="007C1FEC">
        <w:rPr>
          <w:rFonts w:ascii="Times New Roman" w:hAnsi="Times New Roman" w:cs="Times New Roman"/>
          <w:b/>
          <w:sz w:val="28"/>
          <w:szCs w:val="28"/>
        </w:rPr>
        <w:t>:</w:t>
      </w:r>
    </w:p>
    <w:p w:rsidR="000F5362" w:rsidRPr="005A3B5B" w:rsidRDefault="001B036E" w:rsidP="005A3B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1FEC">
        <w:rPr>
          <w:rFonts w:ascii="Times New Roman" w:hAnsi="Times New Roman" w:cs="Times New Roman"/>
          <w:sz w:val="28"/>
          <w:szCs w:val="28"/>
        </w:rPr>
        <w:t xml:space="preserve">Implement the </w:t>
      </w:r>
      <w:r w:rsidRPr="00E95A41">
        <w:rPr>
          <w:rFonts w:ascii="Times New Roman" w:hAnsi="Times New Roman" w:cs="Times New Roman"/>
          <w:sz w:val="28"/>
          <w:szCs w:val="28"/>
        </w:rPr>
        <w:t>MATLAB</w:t>
      </w:r>
      <w:r w:rsidRPr="007C1FEC">
        <w:rPr>
          <w:rFonts w:ascii="Times New Roman" w:hAnsi="Times New Roman" w:cs="Times New Roman"/>
          <w:sz w:val="28"/>
          <w:szCs w:val="28"/>
        </w:rPr>
        <w:t xml:space="preserve"> program for computing the LTI system output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5A3B5B">
        <w:rPr>
          <w:rFonts w:ascii="Times New Roman" w:hAnsi="Times New Roman" w:cs="Times New Roman"/>
          <w:sz w:val="28"/>
          <w:szCs w:val="28"/>
        </w:rPr>
        <w:t xml:space="preserve"> Using convolution and block convolution approach discussed in the </w:t>
      </w:r>
      <w:proofErr w:type="spellStart"/>
      <w:r w:rsidR="005A3B5B">
        <w:rPr>
          <w:rFonts w:ascii="Times New Roman" w:hAnsi="Times New Roman" w:cs="Times New Roman"/>
          <w:sz w:val="28"/>
          <w:szCs w:val="28"/>
        </w:rPr>
        <w:t>class.</w:t>
      </w:r>
      <w:r w:rsidRPr="005A3B5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A3B5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x(n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482CDB" w:rsidRPr="005A3B5B">
        <w:rPr>
          <w:rFonts w:ascii="Times New Roman" w:hAnsi="Times New Roman" w:cs="Times New Roman"/>
          <w:sz w:val="28"/>
          <w:szCs w:val="28"/>
        </w:rPr>
        <w:t xml:space="preserve">and </w:t>
      </w:r>
      <w:r w:rsidRPr="005A3B5B">
        <w:rPr>
          <w:rFonts w:ascii="Times New Roman" w:hAnsi="Times New Roman" w:cs="Times New Roman"/>
          <w:sz w:val="28"/>
          <w:szCs w:val="28"/>
        </w:rPr>
        <w:t xml:space="preserve">impulse response </w:t>
      </w:r>
      <m:oMath>
        <m:r>
          <w:rPr>
            <w:rFonts w:ascii="Cambria Math" w:hAnsi="Cambria Math" w:cs="Times New Roman"/>
            <w:sz w:val="28"/>
            <w:szCs w:val="28"/>
          </w:rPr>
          <m:t>h(</m:t>
        </m:r>
        <m:r>
          <w:rPr>
            <w:rFonts w:ascii="Cambria Math" w:hAnsi="Cambria Math" w:cs="Times New Roman"/>
            <w:sz w:val="28"/>
            <w:szCs w:val="28"/>
          </w:rPr>
          <m:t>n)</m:t>
        </m:r>
      </m:oMath>
      <w:r w:rsidR="00532616" w:rsidRPr="005A3B5B">
        <w:rPr>
          <w:rFonts w:ascii="Times New Roman" w:hAnsi="Times New Roman" w:cs="Times New Roman"/>
          <w:sz w:val="28"/>
          <w:szCs w:val="28"/>
        </w:rPr>
        <w:t xml:space="preserve"> considered in the class on 10/8/2017</w:t>
      </w:r>
    </w:p>
    <w:p w:rsidR="00914A32" w:rsidRPr="00914A32" w:rsidRDefault="00914A32" w:rsidP="00914A32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4052A1" w:rsidRPr="007C1FEC" w:rsidRDefault="008552BF" w:rsidP="008552BF">
      <w:pPr>
        <w:pStyle w:val="ListParagraph"/>
        <w:numPr>
          <w:ilvl w:val="0"/>
          <w:numId w:val="20"/>
        </w:numPr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7C1FEC">
        <w:rPr>
          <w:rFonts w:ascii="Times New Roman" w:hAnsi="Times New Roman" w:cs="Times New Roman"/>
          <w:b/>
          <w:sz w:val="28"/>
          <w:szCs w:val="28"/>
        </w:rPr>
        <w:t>Block Convolution</w:t>
      </w:r>
    </w:p>
    <w:p w:rsidR="00EA79C3" w:rsidRDefault="00EA79C3" w:rsidP="00BA42D9">
      <w:pPr>
        <w:pStyle w:val="ListParagraph"/>
        <w:numPr>
          <w:ilvl w:val="0"/>
          <w:numId w:val="2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914A32" w:rsidRPr="007C1FEC">
        <w:rPr>
          <w:rFonts w:ascii="Times New Roman" w:hAnsi="Times New Roman" w:cs="Times New Roman"/>
          <w:sz w:val="28"/>
          <w:szCs w:val="28"/>
        </w:rPr>
        <w:t xml:space="preserve">the </w:t>
      </w:r>
      <w:r w:rsidRPr="007C1FEC">
        <w:rPr>
          <w:rFonts w:ascii="Times New Roman" w:hAnsi="Times New Roman" w:cs="Times New Roman"/>
          <w:sz w:val="28"/>
          <w:szCs w:val="28"/>
        </w:rPr>
        <w:t xml:space="preserve">above </w:t>
      </w:r>
      <w:r w:rsidR="00914A32" w:rsidRPr="007C1FEC">
        <w:rPr>
          <w:rFonts w:ascii="Times New Roman" w:hAnsi="Times New Roman" w:cs="Times New Roman"/>
          <w:sz w:val="28"/>
          <w:szCs w:val="28"/>
        </w:rPr>
        <w:t xml:space="preserve">convolution program </w:t>
      </w:r>
      <w:r>
        <w:rPr>
          <w:rFonts w:ascii="Times New Roman" w:hAnsi="Times New Roman" w:cs="Times New Roman"/>
          <w:sz w:val="28"/>
          <w:szCs w:val="28"/>
        </w:rPr>
        <w:t xml:space="preserve">as function in </w:t>
      </w:r>
      <w:r w:rsidRPr="00E95A41">
        <w:rPr>
          <w:rFonts w:ascii="Times New Roman" w:hAnsi="Times New Roman" w:cs="Times New Roman"/>
          <w:sz w:val="28"/>
          <w:szCs w:val="28"/>
        </w:rPr>
        <w:t>MATLAB.</w:t>
      </w:r>
    </w:p>
    <w:p w:rsidR="00856F86" w:rsidRDefault="00856F86" w:rsidP="00856F86">
      <w:pPr>
        <w:pStyle w:val="ListParagraph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A79C3" w:rsidRDefault="00EA79C3" w:rsidP="00BA42D9">
      <w:pPr>
        <w:pStyle w:val="ListParagraph"/>
        <w:numPr>
          <w:ilvl w:val="0"/>
          <w:numId w:val="2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the </w:t>
      </w:r>
      <w:r w:rsidR="00856F86">
        <w:rPr>
          <w:rFonts w:ascii="Times New Roman" w:hAnsi="Times New Roman" w:cs="Times New Roman"/>
          <w:sz w:val="28"/>
          <w:szCs w:val="28"/>
        </w:rPr>
        <w:t>audio signal (</w:t>
      </w:r>
      <w:r w:rsidR="00914A32" w:rsidRPr="00856F86">
        <w:rPr>
          <w:rFonts w:ascii="Times New Roman" w:hAnsi="Times New Roman" w:cs="Times New Roman"/>
          <w:i/>
          <w:sz w:val="28"/>
          <w:szCs w:val="28"/>
        </w:rPr>
        <w:t>‘Signal_Processing_Audio.mp3’</w:t>
      </w:r>
      <w:r w:rsidR="00856F86">
        <w:rPr>
          <w:rFonts w:ascii="Times New Roman" w:hAnsi="Times New Roman" w:cs="Times New Roman"/>
          <w:i/>
          <w:sz w:val="28"/>
          <w:szCs w:val="28"/>
        </w:rPr>
        <w:t>)</w:t>
      </w:r>
      <w:r w:rsidR="00914A32" w:rsidRPr="007C1FEC">
        <w:rPr>
          <w:rFonts w:ascii="Times New Roman" w:hAnsi="Times New Roman" w:cs="Times New Roman"/>
          <w:sz w:val="28"/>
          <w:szCs w:val="28"/>
        </w:rPr>
        <w:t xml:space="preserve"> is given in Lab-1.</w:t>
      </w:r>
    </w:p>
    <w:p w:rsidR="00856F86" w:rsidRPr="00856F86" w:rsidRDefault="00856F86" w:rsidP="00856F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6F86" w:rsidRDefault="00856F86" w:rsidP="00856F86">
      <w:pPr>
        <w:pStyle w:val="ListParagraph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7C1FEC" w:rsidRDefault="002E696F" w:rsidP="0065599D">
      <w:pPr>
        <w:pStyle w:val="ListParagraph"/>
        <w:numPr>
          <w:ilvl w:val="0"/>
          <w:numId w:val="2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Extract the signal for 5</w:t>
      </w:r>
      <w:r w:rsidR="00EA79C3" w:rsidRPr="00EA79C3">
        <w:rPr>
          <w:rFonts w:ascii="Times New Roman" w:hAnsi="Times New Roman" w:cs="Times New Roman"/>
          <w:sz w:val="28"/>
          <w:szCs w:val="28"/>
        </w:rPr>
        <w:t xml:space="preserve"> sec duration (estimate the length of the sequence) and considered it as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x(n)</m:t>
        </m:r>
      </m:oMath>
      <w:r w:rsidR="00856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F86" w:rsidRPr="00EA79C3" w:rsidRDefault="00856F86" w:rsidP="00856F86">
      <w:pPr>
        <w:pStyle w:val="ListParagraph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552BF" w:rsidRPr="007C1FEC" w:rsidRDefault="00BA42D9" w:rsidP="00BA42D9">
      <w:pPr>
        <w:pStyle w:val="ListParagraph"/>
        <w:numPr>
          <w:ilvl w:val="0"/>
          <w:numId w:val="2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 w:rsidRPr="007C1FEC">
        <w:rPr>
          <w:rFonts w:ascii="Times New Roman" w:hAnsi="Times New Roman" w:cs="Times New Roman"/>
          <w:sz w:val="28"/>
          <w:szCs w:val="28"/>
        </w:rPr>
        <w:t>Now, Calculate the output</w:t>
      </w:r>
      <w:r w:rsidR="00D650B9">
        <w:rPr>
          <w:rFonts w:ascii="Times New Roman" w:hAnsi="Times New Roman" w:cs="Times New Roman"/>
          <w:sz w:val="28"/>
          <w:szCs w:val="28"/>
        </w:rPr>
        <w:t>s</w:t>
      </w:r>
      <w:r w:rsidRPr="007C1FEC">
        <w:rPr>
          <w:rFonts w:ascii="Times New Roman" w:hAnsi="Times New Roman" w:cs="Times New Roman"/>
          <w:sz w:val="28"/>
          <w:szCs w:val="28"/>
        </w:rPr>
        <w:t xml:space="preserve"> for the given impulse responses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E696F">
        <w:rPr>
          <w:rFonts w:ascii="Times New Roman" w:hAnsi="Times New Roman" w:cs="Times New Roman"/>
          <w:sz w:val="28"/>
          <w:szCs w:val="28"/>
        </w:rPr>
        <w:t>of length 61 each</w:t>
      </w:r>
      <w:bookmarkStart w:id="0" w:name="_GoBack"/>
      <w:bookmarkEnd w:id="0"/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D642B">
        <w:rPr>
          <w:rFonts w:ascii="Times New Roman" w:hAnsi="Times New Roman" w:cs="Times New Roman"/>
          <w:sz w:val="28"/>
          <w:szCs w:val="28"/>
        </w:rPr>
        <w:t xml:space="preserve"> </w:t>
      </w:r>
      <w:r w:rsidR="005E6B69">
        <w:rPr>
          <w:rFonts w:ascii="Times New Roman" w:hAnsi="Times New Roman" w:cs="Times New Roman"/>
          <w:sz w:val="28"/>
          <w:szCs w:val="28"/>
        </w:rPr>
        <w:t xml:space="preserve"> </w:t>
      </w:r>
      <w:r w:rsidR="00D650B9">
        <w:rPr>
          <w:rFonts w:ascii="Times New Roman" w:hAnsi="Times New Roman" w:cs="Times New Roman"/>
          <w:sz w:val="28"/>
          <w:szCs w:val="28"/>
        </w:rPr>
        <w:t xml:space="preserve"> </w:t>
      </w:r>
      <w:r w:rsidR="00D650B9" w:rsidRPr="00D650B9">
        <w:rPr>
          <w:rFonts w:ascii="Times New Roman" w:hAnsi="Times New Roman" w:cs="Times New Roman"/>
          <w:i/>
          <w:sz w:val="28"/>
          <w:szCs w:val="28"/>
        </w:rPr>
        <w:t>(stored in .mat files</w:t>
      </w:r>
      <w:r w:rsidR="002E696F">
        <w:rPr>
          <w:rFonts w:ascii="Times New Roman" w:hAnsi="Times New Roman" w:cs="Times New Roman"/>
          <w:i/>
          <w:sz w:val="28"/>
          <w:szCs w:val="28"/>
        </w:rPr>
        <w:t xml:space="preserve"> h1,h2 </w:t>
      </w:r>
      <w:r w:rsidR="00D650B9" w:rsidRPr="00D650B9">
        <w:rPr>
          <w:rFonts w:ascii="Times New Roman" w:hAnsi="Times New Roman" w:cs="Times New Roman"/>
          <w:i/>
          <w:sz w:val="28"/>
          <w:szCs w:val="28"/>
        </w:rPr>
        <w:t>)</w:t>
      </w:r>
      <w:r w:rsidR="00D650B9">
        <w:rPr>
          <w:rFonts w:ascii="Times New Roman" w:hAnsi="Times New Roman" w:cs="Times New Roman"/>
          <w:sz w:val="28"/>
          <w:szCs w:val="28"/>
        </w:rPr>
        <w:t xml:space="preserve"> </w:t>
      </w:r>
      <w:r w:rsidRPr="007C1FEC">
        <w:rPr>
          <w:rFonts w:ascii="Times New Roman" w:hAnsi="Times New Roman" w:cs="Times New Roman"/>
          <w:sz w:val="28"/>
          <w:szCs w:val="28"/>
        </w:rPr>
        <w:t xml:space="preserve">using </w:t>
      </w:r>
      <w:r w:rsidRPr="007C1FEC">
        <w:rPr>
          <w:rFonts w:ascii="Times New Roman" w:hAnsi="Times New Roman" w:cs="Times New Roman"/>
          <w:b/>
          <w:i/>
          <w:sz w:val="28"/>
          <w:szCs w:val="28"/>
        </w:rPr>
        <w:t>Overlap-add method</w:t>
      </w:r>
      <w:r w:rsidRPr="007C1FEC">
        <w:rPr>
          <w:rFonts w:ascii="Times New Roman" w:hAnsi="Times New Roman" w:cs="Times New Roman"/>
          <w:sz w:val="28"/>
          <w:szCs w:val="28"/>
        </w:rPr>
        <w:t xml:space="preserve"> (Divide the input signal</w:t>
      </w:r>
      <w:r w:rsidR="00CB455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x(n)</m:t>
        </m:r>
      </m:oMath>
      <w:r w:rsidRPr="007C1FEC">
        <w:rPr>
          <w:rFonts w:ascii="Times New Roman" w:hAnsi="Times New Roman" w:cs="Times New Roman"/>
          <w:sz w:val="28"/>
          <w:szCs w:val="28"/>
        </w:rPr>
        <w:t xml:space="preserve"> into multiple blocks with each size of </w:t>
      </w:r>
      <m:oMath>
        <m:r>
          <w:rPr>
            <w:rFonts w:ascii="Cambria Math" w:hAnsi="Cambria Math" w:cs="Times New Roman"/>
            <w:sz w:val="28"/>
            <w:szCs w:val="28"/>
          </w:rPr>
          <m:t>512</m:t>
        </m:r>
      </m:oMath>
      <w:r w:rsidRPr="007C1FEC">
        <w:rPr>
          <w:rFonts w:ascii="Times New Roman" w:hAnsi="Times New Roman" w:cs="Times New Roman"/>
          <w:sz w:val="28"/>
          <w:szCs w:val="28"/>
        </w:rPr>
        <w:t>).</w:t>
      </w:r>
    </w:p>
    <w:sectPr w:rsidR="008552BF" w:rsidRPr="007C1FEC" w:rsidSect="00C8575D"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260" w:bottom="1440" w:left="1440" w:header="720" w:footer="36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7D2" w:rsidRDefault="009F17D2">
      <w:pPr>
        <w:spacing w:after="0" w:line="240" w:lineRule="auto"/>
      </w:pPr>
      <w:r>
        <w:separator/>
      </w:r>
    </w:p>
  </w:endnote>
  <w:endnote w:type="continuationSeparator" w:id="0">
    <w:p w:rsidR="009F17D2" w:rsidRDefault="009F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5D" w:rsidRPr="00AC7F98" w:rsidRDefault="00C8575D" w:rsidP="00C8575D">
    <w:pPr>
      <w:pStyle w:val="Footer"/>
      <w:pBdr>
        <w:top w:val="single" w:sz="4" w:space="8" w:color="FFC000" w:themeColor="accent1"/>
      </w:pBdr>
      <w:spacing w:before="360"/>
      <w:contextualSpacing/>
      <w:rPr>
        <w:rFonts w:ascii="Times New Roman" w:hAnsi="Times New Roman" w:cs="Times New Roman"/>
        <w:noProof/>
        <w:color w:val="606060" w:themeColor="text1" w:themeTint="BF"/>
        <w:sz w:val="20"/>
        <w:szCs w:val="20"/>
      </w:rPr>
    </w:pPr>
    <w:r w:rsidRPr="00732012"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>M</w:t>
    </w:r>
    <w:r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 xml:space="preserve">oonsoon </w:t>
    </w:r>
    <w:r w:rsidRPr="00732012"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>2017</w:t>
    </w:r>
    <w:r w:rsidRPr="00732012">
      <w:rPr>
        <w:rFonts w:ascii="Arial" w:hAnsi="Arial" w:cs="Arial"/>
        <w:b/>
        <w:noProof/>
        <w:color w:val="606060" w:themeColor="text1" w:themeTint="BF"/>
      </w:rPr>
      <w:t xml:space="preserve"> </w:t>
    </w:r>
    <w:r>
      <w:rPr>
        <w:b/>
        <w:noProof/>
        <w:color w:val="606060" w:themeColor="text1" w:themeTint="BF"/>
      </w:rPr>
      <w:t xml:space="preserve">                          </w:t>
    </w:r>
    <w:r w:rsidRPr="00AC7F98">
      <w:rPr>
        <w:rFonts w:ascii="Times New Roman" w:hAnsi="Times New Roman" w:cs="Times New Roman"/>
        <w:b/>
        <w:noProof/>
        <w:color w:val="606060" w:themeColor="text1" w:themeTint="BF"/>
        <w:sz w:val="20"/>
        <w:szCs w:val="20"/>
      </w:rPr>
      <w:t>Teaching Assistants:</w:t>
    </w:r>
    <w:r w:rsidRPr="00AC7F98">
      <w:rPr>
        <w:rFonts w:ascii="Times New Roman" w:hAnsi="Times New Roman" w:cs="Times New Roman"/>
        <w:noProof/>
        <w:color w:val="606060" w:themeColor="text1" w:themeTint="BF"/>
        <w:sz w:val="20"/>
        <w:szCs w:val="20"/>
      </w:rPr>
      <w:t xml:space="preserve"> Goli Srikanth, Shaik Basheerudin Shah, Vinay and Hemanth</w:t>
    </w:r>
  </w:p>
  <w:p w:rsidR="004E1AED" w:rsidRDefault="004E1A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12" w:rsidRPr="00AC7F98" w:rsidRDefault="00732012" w:rsidP="00732012">
    <w:pPr>
      <w:pStyle w:val="Footer"/>
      <w:pBdr>
        <w:top w:val="single" w:sz="4" w:space="8" w:color="FFC000" w:themeColor="accent1"/>
      </w:pBdr>
      <w:spacing w:before="360"/>
      <w:contextualSpacing/>
      <w:rPr>
        <w:rFonts w:ascii="Times New Roman" w:hAnsi="Times New Roman" w:cs="Times New Roman"/>
        <w:noProof/>
        <w:color w:val="606060" w:themeColor="text1" w:themeTint="BF"/>
        <w:sz w:val="20"/>
        <w:szCs w:val="20"/>
      </w:rPr>
    </w:pPr>
    <w:r w:rsidRPr="00732012"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>M</w:t>
    </w:r>
    <w:r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 xml:space="preserve">oonsoon </w:t>
    </w:r>
    <w:r w:rsidRPr="00732012"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>2017</w:t>
    </w:r>
    <w:r w:rsidRPr="00732012">
      <w:rPr>
        <w:rFonts w:ascii="Arial" w:hAnsi="Arial" w:cs="Arial"/>
        <w:b/>
        <w:noProof/>
        <w:color w:val="606060" w:themeColor="text1" w:themeTint="BF"/>
      </w:rPr>
      <w:t xml:space="preserve"> </w:t>
    </w:r>
    <w:r>
      <w:rPr>
        <w:b/>
        <w:noProof/>
        <w:color w:val="606060" w:themeColor="text1" w:themeTint="BF"/>
      </w:rPr>
      <w:t xml:space="preserve">          </w:t>
    </w:r>
    <w:r w:rsidR="00AC7F98">
      <w:rPr>
        <w:b/>
        <w:noProof/>
        <w:color w:val="606060" w:themeColor="text1" w:themeTint="BF"/>
      </w:rPr>
      <w:t xml:space="preserve">               </w:t>
    </w:r>
    <w:r>
      <w:rPr>
        <w:b/>
        <w:noProof/>
        <w:color w:val="606060" w:themeColor="text1" w:themeTint="BF"/>
      </w:rPr>
      <w:t xml:space="preserve"> </w:t>
    </w:r>
    <w:r w:rsidRPr="00AC7F98">
      <w:rPr>
        <w:rFonts w:ascii="Times New Roman" w:hAnsi="Times New Roman" w:cs="Times New Roman"/>
        <w:b/>
        <w:noProof/>
        <w:color w:val="606060" w:themeColor="text1" w:themeTint="BF"/>
        <w:sz w:val="20"/>
        <w:szCs w:val="20"/>
      </w:rPr>
      <w:t>Teaching Assistants:</w:t>
    </w:r>
    <w:r w:rsidR="004641BA" w:rsidRPr="00AC7F98">
      <w:rPr>
        <w:rFonts w:ascii="Times New Roman" w:hAnsi="Times New Roman" w:cs="Times New Roman"/>
        <w:noProof/>
        <w:color w:val="606060" w:themeColor="text1" w:themeTint="BF"/>
        <w:sz w:val="20"/>
        <w:szCs w:val="20"/>
      </w:rPr>
      <w:t xml:space="preserve"> Goli Srikanth, </w:t>
    </w:r>
    <w:r w:rsidRPr="00AC7F98">
      <w:rPr>
        <w:rFonts w:ascii="Times New Roman" w:hAnsi="Times New Roman" w:cs="Times New Roman"/>
        <w:noProof/>
        <w:color w:val="606060" w:themeColor="text1" w:themeTint="BF"/>
        <w:sz w:val="20"/>
        <w:szCs w:val="20"/>
      </w:rPr>
      <w:t>Shaik Basheerudin Shah</w:t>
    </w:r>
    <w:r w:rsidR="004641BA" w:rsidRPr="00AC7F98">
      <w:rPr>
        <w:rFonts w:ascii="Times New Roman" w:hAnsi="Times New Roman" w:cs="Times New Roman"/>
        <w:noProof/>
        <w:color w:val="606060" w:themeColor="text1" w:themeTint="BF"/>
        <w:sz w:val="20"/>
        <w:szCs w:val="20"/>
      </w:rPr>
      <w:t>, Vinay and Hemanth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7D2" w:rsidRDefault="009F17D2">
      <w:pPr>
        <w:spacing w:after="0" w:line="240" w:lineRule="auto"/>
      </w:pPr>
      <w:r>
        <w:separator/>
      </w:r>
    </w:p>
  </w:footnote>
  <w:footnote w:type="continuationSeparator" w:id="0">
    <w:p w:rsidR="009F17D2" w:rsidRDefault="009F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32"/>
        <w:szCs w:val="32"/>
      </w:rPr>
      <w:alias w:val="Title"/>
      <w:id w:val="-330676287"/>
      <w:placeholder>
        <w:docPart w:val="CF0225EBB36D4D85B33789F5043A03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32012" w:rsidRDefault="002C11D7" w:rsidP="00642917">
        <w:pPr>
          <w:pStyle w:val="Header"/>
          <w:pBdr>
            <w:bottom w:val="thickThinSmallGap" w:sz="24" w:space="1" w:color="516714" w:themeColor="accent2" w:themeShade="7F"/>
          </w:pBdr>
          <w:tabs>
            <w:tab w:val="left" w:pos="9270"/>
          </w:tabs>
          <w:jc w:val="center"/>
          <w:rPr>
            <w:rFonts w:ascii="Times New Roman" w:eastAsiaTheme="majorEastAsia" w:hAnsi="Times New Roman" w:cs="Times New Roman"/>
            <w:b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32"/>
            <w:szCs w:val="32"/>
          </w:rPr>
          <w:t>Shiv Nadar University</w:t>
        </w:r>
      </w:p>
    </w:sdtContent>
  </w:sdt>
  <w:p w:rsidR="002C11D7" w:rsidRPr="002C11D7" w:rsidRDefault="002C11D7" w:rsidP="00642917">
    <w:pPr>
      <w:pStyle w:val="Header"/>
      <w:pBdr>
        <w:bottom w:val="thickThinSmallGap" w:sz="24" w:space="1" w:color="516714" w:themeColor="accent2" w:themeShade="7F"/>
      </w:pBdr>
      <w:tabs>
        <w:tab w:val="left" w:pos="9270"/>
      </w:tabs>
      <w:jc w:val="center"/>
      <w:rPr>
        <w:rFonts w:ascii="Times New Roman" w:eastAsiaTheme="majorEastAsia" w:hAnsi="Times New Roman" w:cs="Times New Roman"/>
        <w:sz w:val="28"/>
        <w:szCs w:val="28"/>
      </w:rPr>
    </w:pPr>
    <w:r w:rsidRPr="002C11D7">
      <w:rPr>
        <w:rFonts w:ascii="Times New Roman" w:eastAsiaTheme="majorEastAsia" w:hAnsi="Times New Roman" w:cs="Times New Roman"/>
        <w:sz w:val="28"/>
        <w:szCs w:val="28"/>
      </w:rPr>
      <w:t>Department of Electrical Engineering-(</w:t>
    </w:r>
    <w:proofErr w:type="spellStart"/>
    <w:r w:rsidRPr="002C11D7">
      <w:rPr>
        <w:rFonts w:ascii="Times New Roman" w:eastAsiaTheme="majorEastAsia" w:hAnsi="Times New Roman" w:cs="Times New Roman"/>
        <w:sz w:val="28"/>
        <w:szCs w:val="28"/>
      </w:rPr>
      <w:t>SoE</w:t>
    </w:r>
    <w:proofErr w:type="spellEnd"/>
    <w:r w:rsidRPr="002C11D7">
      <w:rPr>
        <w:rFonts w:ascii="Times New Roman" w:eastAsiaTheme="majorEastAsia" w:hAnsi="Times New Roman" w:cs="Times New Roman"/>
        <w:sz w:val="28"/>
        <w:szCs w:val="28"/>
      </w:rPr>
      <w:t>)</w:t>
    </w:r>
  </w:p>
  <w:p w:rsidR="00750231" w:rsidRPr="00C8575D" w:rsidRDefault="00642917" w:rsidP="00C8575D">
    <w:pPr>
      <w:pStyle w:val="Header"/>
      <w:pBdr>
        <w:bottom w:val="thickThinSmallGap" w:sz="24" w:space="1" w:color="516714" w:themeColor="accent2" w:themeShade="7F"/>
      </w:pBdr>
      <w:tabs>
        <w:tab w:val="left" w:pos="9270"/>
      </w:tabs>
      <w:rPr>
        <w:rFonts w:ascii="Times New Roman" w:eastAsiaTheme="majorEastAsia" w:hAnsi="Times New Roman" w:cs="Times New Roman"/>
        <w:sz w:val="24"/>
        <w:szCs w:val="24"/>
      </w:rPr>
    </w:pPr>
    <w:r w:rsidRPr="00642917">
      <w:rPr>
        <w:rFonts w:ascii="Times New Roman" w:eastAsiaTheme="majorEastAsia" w:hAnsi="Times New Roman" w:cs="Times New Roman"/>
        <w:b/>
        <w:sz w:val="24"/>
        <w:szCs w:val="24"/>
      </w:rPr>
      <w:t>EED305</w:t>
    </w:r>
    <w:r w:rsidR="00732012" w:rsidRPr="00642917">
      <w:rPr>
        <w:rFonts w:ascii="Times New Roman" w:eastAsiaTheme="majorEastAsia" w:hAnsi="Times New Roman" w:cs="Times New Roman"/>
        <w:b/>
        <w:sz w:val="24"/>
        <w:szCs w:val="24"/>
      </w:rPr>
      <w:t xml:space="preserve">: </w:t>
    </w:r>
    <w:r w:rsidR="00732012" w:rsidRPr="00642917">
      <w:rPr>
        <w:rFonts w:ascii="Times New Roman" w:eastAsiaTheme="majorEastAsia" w:hAnsi="Times New Roman" w:cs="Times New Roman"/>
        <w:sz w:val="24"/>
        <w:szCs w:val="24"/>
      </w:rPr>
      <w:t>Digital Signal Processing</w:t>
    </w:r>
    <w:r w:rsidR="00732012">
      <w:rPr>
        <w:rFonts w:asciiTheme="majorHAnsi" w:eastAsiaTheme="majorEastAsia" w:hAnsiTheme="majorHAnsi" w:cstheme="majorBidi"/>
        <w:sz w:val="24"/>
        <w:szCs w:val="24"/>
      </w:rPr>
      <w:t xml:space="preserve">         </w:t>
    </w:r>
    <w:r>
      <w:rPr>
        <w:rFonts w:asciiTheme="majorHAnsi" w:eastAsiaTheme="majorEastAsia" w:hAnsiTheme="majorHAnsi" w:cstheme="majorBidi"/>
        <w:sz w:val="24"/>
        <w:szCs w:val="24"/>
      </w:rPr>
      <w:t xml:space="preserve">  </w:t>
    </w:r>
    <w:r w:rsidR="002C11D7">
      <w:rPr>
        <w:rFonts w:asciiTheme="majorHAnsi" w:eastAsiaTheme="majorEastAsia" w:hAnsiTheme="majorHAnsi" w:cstheme="majorBidi"/>
        <w:sz w:val="24"/>
        <w:szCs w:val="24"/>
      </w:rPr>
      <w:t xml:space="preserve">      </w:t>
    </w: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0F5362">
      <w:rPr>
        <w:rFonts w:ascii="Times New Roman" w:eastAsiaTheme="majorEastAsia" w:hAnsi="Times New Roman" w:cs="Times New Roman"/>
        <w:b/>
        <w:sz w:val="32"/>
        <w:szCs w:val="32"/>
      </w:rPr>
      <w:t>Lab-2</w:t>
    </w:r>
    <w:r>
      <w:rPr>
        <w:rFonts w:asciiTheme="majorHAnsi" w:eastAsiaTheme="majorEastAsia" w:hAnsiTheme="majorHAnsi" w:cstheme="majorBidi"/>
        <w:sz w:val="24"/>
        <w:szCs w:val="24"/>
      </w:rPr>
      <w:t xml:space="preserve">     </w:t>
    </w:r>
    <w:r>
      <w:rPr>
        <w:rFonts w:ascii="Times New Roman" w:eastAsiaTheme="majorEastAsia" w:hAnsi="Times New Roman" w:cs="Times New Roman"/>
        <w:b/>
        <w:sz w:val="32"/>
        <w:szCs w:val="32"/>
      </w:rPr>
      <w:t xml:space="preserve">     </w:t>
    </w:r>
    <w:r w:rsidR="00732012" w:rsidRPr="00642917">
      <w:rPr>
        <w:rFonts w:ascii="Times New Roman" w:eastAsiaTheme="majorEastAsia" w:hAnsi="Times New Roman" w:cs="Times New Roman"/>
        <w:b/>
        <w:sz w:val="24"/>
        <w:szCs w:val="24"/>
      </w:rPr>
      <w:t>Instructor:</w:t>
    </w:r>
    <w:r w:rsidR="00732012" w:rsidRPr="00642917">
      <w:rPr>
        <w:rFonts w:ascii="Times New Roman" w:eastAsiaTheme="majorEastAsia" w:hAnsi="Times New Roman" w:cs="Times New Roman"/>
        <w:sz w:val="24"/>
        <w:szCs w:val="24"/>
      </w:rPr>
      <w:t xml:space="preserve"> Prof. Vijay Kumar Chakka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1C26B0"/>
    <w:multiLevelType w:val="hybridMultilevel"/>
    <w:tmpl w:val="C85626B0"/>
    <w:lvl w:ilvl="0" w:tplc="6EE8173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995F28"/>
    <w:multiLevelType w:val="hybridMultilevel"/>
    <w:tmpl w:val="32D6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00914"/>
    <w:multiLevelType w:val="hybridMultilevel"/>
    <w:tmpl w:val="AC40B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02BDB"/>
    <w:multiLevelType w:val="hybridMultilevel"/>
    <w:tmpl w:val="C85626B0"/>
    <w:lvl w:ilvl="0" w:tplc="6EE8173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2D4312C"/>
    <w:multiLevelType w:val="hybridMultilevel"/>
    <w:tmpl w:val="B5D4188E"/>
    <w:lvl w:ilvl="0" w:tplc="A09AC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3"/>
  </w:num>
  <w:num w:numId="5">
    <w:abstractNumId w:val="21"/>
  </w:num>
  <w:num w:numId="6">
    <w:abstractNumId w:val="22"/>
  </w:num>
  <w:num w:numId="7">
    <w:abstractNumId w:val="20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9"/>
  </w:num>
  <w:num w:numId="21">
    <w:abstractNumId w:val="18"/>
  </w:num>
  <w:num w:numId="22">
    <w:abstractNumId w:val="11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5A"/>
    <w:rsid w:val="000271B9"/>
    <w:rsid w:val="000522D8"/>
    <w:rsid w:val="00065042"/>
    <w:rsid w:val="00097929"/>
    <w:rsid w:val="000F5362"/>
    <w:rsid w:val="000F715D"/>
    <w:rsid w:val="00120DA3"/>
    <w:rsid w:val="00150E1A"/>
    <w:rsid w:val="00194DF6"/>
    <w:rsid w:val="001A548C"/>
    <w:rsid w:val="001A7B20"/>
    <w:rsid w:val="001B036E"/>
    <w:rsid w:val="001E6B4E"/>
    <w:rsid w:val="001F3B5A"/>
    <w:rsid w:val="00217503"/>
    <w:rsid w:val="00217E83"/>
    <w:rsid w:val="00221B7A"/>
    <w:rsid w:val="002B597F"/>
    <w:rsid w:val="002C11D7"/>
    <w:rsid w:val="002E696F"/>
    <w:rsid w:val="002F227F"/>
    <w:rsid w:val="003B544C"/>
    <w:rsid w:val="0040069C"/>
    <w:rsid w:val="004052A1"/>
    <w:rsid w:val="004526A0"/>
    <w:rsid w:val="004641BA"/>
    <w:rsid w:val="00471DE9"/>
    <w:rsid w:val="00482CDB"/>
    <w:rsid w:val="004E1522"/>
    <w:rsid w:val="004E1AED"/>
    <w:rsid w:val="004E6AD5"/>
    <w:rsid w:val="00504B29"/>
    <w:rsid w:val="00532616"/>
    <w:rsid w:val="00542DE3"/>
    <w:rsid w:val="005848FB"/>
    <w:rsid w:val="005A3B5B"/>
    <w:rsid w:val="005B7829"/>
    <w:rsid w:val="005C12A5"/>
    <w:rsid w:val="005E6B69"/>
    <w:rsid w:val="00610958"/>
    <w:rsid w:val="00642917"/>
    <w:rsid w:val="0065599D"/>
    <w:rsid w:val="0069585A"/>
    <w:rsid w:val="00696CFC"/>
    <w:rsid w:val="006B337C"/>
    <w:rsid w:val="006C73DA"/>
    <w:rsid w:val="00726F11"/>
    <w:rsid w:val="00732012"/>
    <w:rsid w:val="00734CB3"/>
    <w:rsid w:val="0073554D"/>
    <w:rsid w:val="00750231"/>
    <w:rsid w:val="00751532"/>
    <w:rsid w:val="0075533A"/>
    <w:rsid w:val="007A7220"/>
    <w:rsid w:val="007C1FEC"/>
    <w:rsid w:val="00823E9D"/>
    <w:rsid w:val="008552BF"/>
    <w:rsid w:val="00856F86"/>
    <w:rsid w:val="00914A32"/>
    <w:rsid w:val="009E5832"/>
    <w:rsid w:val="009F17D2"/>
    <w:rsid w:val="00A1310C"/>
    <w:rsid w:val="00A36EB5"/>
    <w:rsid w:val="00A53924"/>
    <w:rsid w:val="00A616B4"/>
    <w:rsid w:val="00AC7F98"/>
    <w:rsid w:val="00AE26EE"/>
    <w:rsid w:val="00B157F3"/>
    <w:rsid w:val="00B91239"/>
    <w:rsid w:val="00BA42D9"/>
    <w:rsid w:val="00C36F8E"/>
    <w:rsid w:val="00C8575D"/>
    <w:rsid w:val="00CA69B5"/>
    <w:rsid w:val="00CB4556"/>
    <w:rsid w:val="00CF0855"/>
    <w:rsid w:val="00D0079F"/>
    <w:rsid w:val="00D47A97"/>
    <w:rsid w:val="00D650B9"/>
    <w:rsid w:val="00D871BC"/>
    <w:rsid w:val="00DD193E"/>
    <w:rsid w:val="00DD642B"/>
    <w:rsid w:val="00E95A41"/>
    <w:rsid w:val="00EA79C3"/>
    <w:rsid w:val="00EB7C20"/>
    <w:rsid w:val="00EC3F51"/>
    <w:rsid w:val="00F15F0E"/>
    <w:rsid w:val="00F7139E"/>
    <w:rsid w:val="00F87306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071E31-C77B-48A8-954C-D5E7CF69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qFormat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1F3B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499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0225EBB36D4D85B33789F5043A0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25949-D5B6-4998-AD41-1D546245150F}"/>
      </w:docPartPr>
      <w:docPartBody>
        <w:p w:rsidR="008723CB" w:rsidRDefault="003B29B0" w:rsidP="003B29B0">
          <w:pPr>
            <w:pStyle w:val="CF0225EBB36D4D85B33789F5043A037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B0"/>
    <w:rsid w:val="000538F8"/>
    <w:rsid w:val="00142B98"/>
    <w:rsid w:val="003B29B0"/>
    <w:rsid w:val="00687A51"/>
    <w:rsid w:val="008723CB"/>
    <w:rsid w:val="00BA2572"/>
    <w:rsid w:val="00BC1CA9"/>
    <w:rsid w:val="00C22200"/>
    <w:rsid w:val="00E46E38"/>
    <w:rsid w:val="00E6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DA3DFAC1694500A7AD17BE4C928DA8">
    <w:name w:val="CBDA3DFAC1694500A7AD17BE4C928DA8"/>
  </w:style>
  <w:style w:type="paragraph" w:customStyle="1" w:styleId="16A1603846624C5CACDA7421E4B7C8BC">
    <w:name w:val="16A1603846624C5CACDA7421E4B7C8BC"/>
  </w:style>
  <w:style w:type="paragraph" w:customStyle="1" w:styleId="37EA75730BB44AD28BC9743785D2C7EE">
    <w:name w:val="37EA75730BB44AD28BC9743785D2C7EE"/>
  </w:style>
  <w:style w:type="paragraph" w:customStyle="1" w:styleId="FC90CBD2618545B5A12DFAD27558D766">
    <w:name w:val="FC90CBD2618545B5A12DFAD27558D766"/>
    <w:rsid w:val="003B29B0"/>
  </w:style>
  <w:style w:type="paragraph" w:customStyle="1" w:styleId="9C978FD47E92434D99E230E0B94D6AE1">
    <w:name w:val="9C978FD47E92434D99E230E0B94D6AE1"/>
    <w:rsid w:val="003B29B0"/>
  </w:style>
  <w:style w:type="paragraph" w:customStyle="1" w:styleId="56C69B2323EE466298F4E8BC98F2CE77">
    <w:name w:val="56C69B2323EE466298F4E8BC98F2CE77"/>
    <w:rsid w:val="003B29B0"/>
  </w:style>
  <w:style w:type="paragraph" w:customStyle="1" w:styleId="A3A6FFC0FBD2462A9779B87F49B44DE7">
    <w:name w:val="A3A6FFC0FBD2462A9779B87F49B44DE7"/>
    <w:rsid w:val="003B29B0"/>
  </w:style>
  <w:style w:type="paragraph" w:customStyle="1" w:styleId="A7A63B7E02BF4F09B3B608DD5566501C">
    <w:name w:val="A7A63B7E02BF4F09B3B608DD5566501C"/>
    <w:rsid w:val="003B29B0"/>
  </w:style>
  <w:style w:type="paragraph" w:customStyle="1" w:styleId="563727A27E4D455AB9609D3277CAC61D">
    <w:name w:val="563727A27E4D455AB9609D3277CAC61D"/>
    <w:rsid w:val="003B29B0"/>
  </w:style>
  <w:style w:type="paragraph" w:customStyle="1" w:styleId="CBBE5E9E6C5548B0BF579C475C89EF2B">
    <w:name w:val="CBBE5E9E6C5548B0BF579C475C89EF2B"/>
    <w:rsid w:val="003B29B0"/>
  </w:style>
  <w:style w:type="paragraph" w:customStyle="1" w:styleId="637B31F5500644BCA62048FBB22D3AF1">
    <w:name w:val="637B31F5500644BCA62048FBB22D3AF1"/>
    <w:rsid w:val="003B29B0"/>
  </w:style>
  <w:style w:type="paragraph" w:customStyle="1" w:styleId="FF4F359E229C49808310C3A2FF741AA1">
    <w:name w:val="FF4F359E229C49808310C3A2FF741AA1"/>
    <w:rsid w:val="003B29B0"/>
  </w:style>
  <w:style w:type="paragraph" w:customStyle="1" w:styleId="DF58F2A540644B749AFBE7CCC74624A1">
    <w:name w:val="DF58F2A540644B749AFBE7CCC74624A1"/>
    <w:rsid w:val="003B29B0"/>
  </w:style>
  <w:style w:type="paragraph" w:customStyle="1" w:styleId="78151748C6224FC98FAA089B1C837D6B">
    <w:name w:val="78151748C6224FC98FAA089B1C837D6B"/>
    <w:rsid w:val="003B29B0"/>
  </w:style>
  <w:style w:type="paragraph" w:customStyle="1" w:styleId="CF1D214026614F98A5DBCA301ECBEAD7">
    <w:name w:val="CF1D214026614F98A5DBCA301ECBEAD7"/>
    <w:rsid w:val="003B29B0"/>
  </w:style>
  <w:style w:type="paragraph" w:customStyle="1" w:styleId="6B591CDB88F048CDB16A309F0A8C9ABB">
    <w:name w:val="6B591CDB88F048CDB16A309F0A8C9ABB"/>
    <w:rsid w:val="003B29B0"/>
  </w:style>
  <w:style w:type="paragraph" w:customStyle="1" w:styleId="893B3D3FC43A4576BC3BC4FCD7408702">
    <w:name w:val="893B3D3FC43A4576BC3BC4FCD7408702"/>
    <w:rsid w:val="003B29B0"/>
  </w:style>
  <w:style w:type="paragraph" w:customStyle="1" w:styleId="CF0225EBB36D4D85B33789F5043A0372">
    <w:name w:val="CF0225EBB36D4D85B33789F5043A0372"/>
    <w:rsid w:val="003B29B0"/>
  </w:style>
  <w:style w:type="paragraph" w:customStyle="1" w:styleId="99E77DA3E1534A34B07EE9CF802C5AB3">
    <w:name w:val="99E77DA3E1534A34B07EE9CF802C5AB3"/>
    <w:rsid w:val="003B29B0"/>
  </w:style>
  <w:style w:type="paragraph" w:customStyle="1" w:styleId="6528D4D12C0B433EB9E2C4EC8AD4687D">
    <w:name w:val="6528D4D12C0B433EB9E2C4EC8AD4687D"/>
    <w:rsid w:val="003B29B0"/>
  </w:style>
  <w:style w:type="character" w:styleId="PlaceholderText">
    <w:name w:val="Placeholder Text"/>
    <w:basedOn w:val="DefaultParagraphFont"/>
    <w:uiPriority w:val="99"/>
    <w:semiHidden/>
    <w:rsid w:val="00BA2572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B825230-766F-4D68-82D1-49874095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961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 Nadar University</vt:lpstr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 Nadar University</dc:title>
  <dc:subject/>
  <dc:creator>Goli  Srikant</dc:creator>
  <cp:keywords/>
  <dc:description/>
  <cp:lastModifiedBy>Vijay Chakka</cp:lastModifiedBy>
  <cp:revision>1</cp:revision>
  <dcterms:created xsi:type="dcterms:W3CDTF">2017-08-09T14:57:00Z</dcterms:created>
  <dcterms:modified xsi:type="dcterms:W3CDTF">2017-08-11T07:33:00Z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